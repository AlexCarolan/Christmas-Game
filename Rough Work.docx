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85" w:rsidRDefault="005E7485" w:rsidP="00903605">
      <w:pPr>
        <w:pStyle w:val="Heading1"/>
      </w:pPr>
      <w:r>
        <w:t>Project History/Inception</w:t>
      </w:r>
    </w:p>
    <w:p w:rsidR="005E7485" w:rsidRDefault="005E7485" w:rsidP="005E7485">
      <w:r>
        <w:t xml:space="preserve">Initial suggestions for games were: </w:t>
      </w:r>
    </w:p>
    <w:p w:rsidR="005E7485" w:rsidRDefault="005E7485" w:rsidP="005E7485">
      <w:pPr>
        <w:pStyle w:val="ListParagraph"/>
        <w:numPr>
          <w:ilvl w:val="0"/>
          <w:numId w:val="24"/>
        </w:numPr>
      </w:pPr>
      <w:r>
        <w:t>Tetris</w:t>
      </w:r>
    </w:p>
    <w:p w:rsidR="005E7485" w:rsidRDefault="005E7485" w:rsidP="005E7485">
      <w:pPr>
        <w:pStyle w:val="ListParagraph"/>
        <w:numPr>
          <w:ilvl w:val="0"/>
          <w:numId w:val="24"/>
        </w:numPr>
      </w:pPr>
      <w:r>
        <w:t>Platform level game</w:t>
      </w:r>
    </w:p>
    <w:p w:rsidR="005E7485" w:rsidRDefault="005E7485" w:rsidP="005E7485">
      <w:pPr>
        <w:pStyle w:val="ListParagraph"/>
        <w:numPr>
          <w:ilvl w:val="0"/>
          <w:numId w:val="24"/>
        </w:numPr>
      </w:pPr>
      <w:r>
        <w:t>Adventure game</w:t>
      </w:r>
    </w:p>
    <w:p w:rsidR="005E7485" w:rsidRDefault="005E7485" w:rsidP="005E7485">
      <w:pPr>
        <w:pStyle w:val="ListParagraph"/>
        <w:numPr>
          <w:ilvl w:val="0"/>
          <w:numId w:val="24"/>
        </w:numPr>
      </w:pPr>
      <w:r>
        <w:t>Type of centipede game (like end of yr1 project)</w:t>
      </w:r>
    </w:p>
    <w:p w:rsidR="005E7485" w:rsidRDefault="005E7485" w:rsidP="005E7485">
      <w:pPr>
        <w:pStyle w:val="ListParagraph"/>
        <w:numPr>
          <w:ilvl w:val="0"/>
          <w:numId w:val="24"/>
        </w:numPr>
      </w:pPr>
      <w:r>
        <w:t>Side scroller</w:t>
      </w:r>
    </w:p>
    <w:p w:rsidR="005E7485" w:rsidRDefault="005E7485" w:rsidP="005E7485">
      <w:r>
        <w:t xml:space="preserve">The group agreed to produce a puzzle based game rather than a fighting game, though small elements of fighting may be ok. The idea is to produce a cheerful seasonal game. </w:t>
      </w:r>
    </w:p>
    <w:p w:rsidR="005E7485" w:rsidRPr="005E7485" w:rsidRDefault="005E7485" w:rsidP="005E7485">
      <w:r>
        <w:t>We were advised not to do a Tetris style game.  We felt that a centipede game would not be interesting enough, and that an adventure game would need a lot of work to be interesting (needing a complex story line and graphics).  We therefore agreed to do a platform game, but to include puzzles.</w:t>
      </w:r>
    </w:p>
    <w:p w:rsidR="00903605" w:rsidRDefault="00903605" w:rsidP="00903605">
      <w:pPr>
        <w:pStyle w:val="Heading1"/>
      </w:pPr>
      <w:r>
        <w:t>Project Concept</w:t>
      </w:r>
    </w:p>
    <w:p w:rsidR="00903605" w:rsidRDefault="00903605" w:rsidP="00903605">
      <w:r>
        <w:t>Christmas themed game, to last about 30 mins, for anyone to play.</w:t>
      </w:r>
    </w:p>
    <w:p w:rsidR="00903605" w:rsidRPr="00903605" w:rsidRDefault="00903605" w:rsidP="00903605">
      <w:pPr>
        <w:pStyle w:val="Heading1"/>
      </w:pPr>
      <w:r>
        <w:t>Project Objective/Goal</w:t>
      </w:r>
    </w:p>
    <w:p w:rsidR="00903605" w:rsidRDefault="00903605" w:rsidP="00903605">
      <w:r>
        <w:t>To give Tiny Tim’s family a great Christmas, and stop Scrooge from wrecking it.</w:t>
      </w:r>
    </w:p>
    <w:p w:rsidR="00903605" w:rsidRDefault="00903605" w:rsidP="00903605">
      <w:r>
        <w:t xml:space="preserve">At the start of the game we see Tiny Tim’s bare room.  Each game level gives one stage of decoration for Tim’s house.  </w:t>
      </w:r>
    </w:p>
    <w:p w:rsidR="00903605" w:rsidRDefault="00903605" w:rsidP="00903605">
      <w:pPr>
        <w:pStyle w:val="Heading1"/>
      </w:pPr>
      <w:r>
        <w:t>Game Play</w:t>
      </w:r>
    </w:p>
    <w:p w:rsidR="00E029EB" w:rsidRPr="00E029EB" w:rsidRDefault="00E029EB" w:rsidP="00E029EB">
      <w:pPr>
        <w:pStyle w:val="Heading2"/>
      </w:pPr>
      <w:r>
        <w:t>Platform</w:t>
      </w:r>
    </w:p>
    <w:p w:rsidR="00E029EB" w:rsidRDefault="00E029EB" w:rsidP="00903605">
      <w:r>
        <w:t xml:space="preserve">The objective of the game shall be to fully decorate the Christmas Room. </w:t>
      </w:r>
    </w:p>
    <w:p w:rsidR="00903605" w:rsidRDefault="00903605" w:rsidP="00903605">
      <w:r>
        <w:t xml:space="preserve">The player </w:t>
      </w:r>
      <w:r w:rsidR="00E029EB">
        <w:t>shall</w:t>
      </w:r>
      <w:r>
        <w:t xml:space="preserve"> navigate through a platform </w:t>
      </w:r>
      <w:r w:rsidR="00E029EB">
        <w:t>level</w:t>
      </w:r>
      <w:r>
        <w:t xml:space="preserve">.  On the way the player </w:t>
      </w:r>
      <w:r w:rsidR="00E029EB">
        <w:t>shall</w:t>
      </w:r>
      <w:r>
        <w:t xml:space="preserve"> collect a ‘key’ </w:t>
      </w:r>
      <w:r w:rsidR="00E029EB">
        <w:t xml:space="preserve">to </w:t>
      </w:r>
      <w:r>
        <w:t xml:space="preserve">allow them to </w:t>
      </w:r>
      <w:r w:rsidR="00E029EB">
        <w:t xml:space="preserve">reach </w:t>
      </w:r>
      <w:r>
        <w:t xml:space="preserve">the puzzle at the end of the </w:t>
      </w:r>
      <w:r w:rsidR="00E029EB">
        <w:t>level</w:t>
      </w:r>
      <w:r>
        <w:t xml:space="preserve">.  The player </w:t>
      </w:r>
      <w:r w:rsidR="00E029EB">
        <w:t>may</w:t>
      </w:r>
      <w:r>
        <w:t xml:space="preserve"> also collect items to add extra sparkle to </w:t>
      </w:r>
      <w:r w:rsidR="00E029EB">
        <w:t xml:space="preserve">the </w:t>
      </w:r>
      <w:r>
        <w:t>Christmas</w:t>
      </w:r>
      <w:r w:rsidR="00E029EB">
        <w:t xml:space="preserve"> Room</w:t>
      </w:r>
      <w:r>
        <w:t xml:space="preserve">. </w:t>
      </w:r>
    </w:p>
    <w:p w:rsidR="00E029EB" w:rsidRDefault="00E029EB" w:rsidP="00E029EB">
      <w:r>
        <w:t xml:space="preserve">The levels shall increase in difficulty, with extra mechanics and different items to collect.  The player may also need to defeat occasional Scrooge sabotage attempts. </w:t>
      </w:r>
    </w:p>
    <w:p w:rsidR="00E029EB" w:rsidRPr="00903605" w:rsidRDefault="00E029EB" w:rsidP="00E029EB">
      <w:r>
        <w:t xml:space="preserve">Each platform level and each puzzle shall be timed.  The fastest overall times shall be displayed at the end of the game in a High Score table. </w:t>
      </w:r>
    </w:p>
    <w:p w:rsidR="00E029EB" w:rsidRDefault="00E029EB" w:rsidP="00E029EB">
      <w:pPr>
        <w:pStyle w:val="Heading2"/>
      </w:pPr>
      <w:r>
        <w:t>Puzzle</w:t>
      </w:r>
    </w:p>
    <w:p w:rsidR="00E029EB" w:rsidRDefault="005E7485" w:rsidP="00903605">
      <w:r>
        <w:t>At the end of each platform</w:t>
      </w:r>
      <w:r w:rsidR="00E029EB">
        <w:t xml:space="preserve"> level</w:t>
      </w:r>
      <w:r>
        <w:t xml:space="preserve">, the player </w:t>
      </w:r>
      <w:r w:rsidR="00E029EB">
        <w:t xml:space="preserve">shall </w:t>
      </w:r>
      <w:r>
        <w:t xml:space="preserve">complete a puzzle to collect the next item(s) for </w:t>
      </w:r>
      <w:r w:rsidR="00E029EB">
        <w:t>the</w:t>
      </w:r>
      <w:r>
        <w:t xml:space="preserve"> C</w:t>
      </w:r>
      <w:r w:rsidR="00E029EB">
        <w:t xml:space="preserve">hristmas Room, e.g. Christmas tree. </w:t>
      </w:r>
    </w:p>
    <w:p w:rsidR="00E029EB" w:rsidRDefault="00E029EB" w:rsidP="00903605">
      <w:r>
        <w:t xml:space="preserve">The player shall be able to manipulate the puzzle to enable the player piece to reach the target. </w:t>
      </w:r>
    </w:p>
    <w:p w:rsidR="00E029EB" w:rsidRDefault="00E029EB" w:rsidP="00903605">
      <w:r>
        <w:lastRenderedPageBreak/>
        <w:t xml:space="preserve">Reaching the puzzle target shall add the target object(s), e.g. Christmas tree, to the Christmas Room. </w:t>
      </w:r>
    </w:p>
    <w:p w:rsidR="005E7485" w:rsidRDefault="005E7485" w:rsidP="00903605">
      <w:r>
        <w:t xml:space="preserve">When the puzzle is complete, the user </w:t>
      </w:r>
      <w:r w:rsidR="00E029EB">
        <w:t>shall be able to</w:t>
      </w:r>
      <w:r>
        <w:t xml:space="preserve"> see </w:t>
      </w:r>
      <w:r w:rsidR="00E029EB">
        <w:t>the Christmas R</w:t>
      </w:r>
      <w:r>
        <w:t>oom with t</w:t>
      </w:r>
      <w:r w:rsidR="00E029EB">
        <w:t>he collected items so far.  The</w:t>
      </w:r>
      <w:r>
        <w:t xml:space="preserve"> </w:t>
      </w:r>
      <w:r w:rsidR="00E029EB">
        <w:t xml:space="preserve">player shall be positioned at the start of the </w:t>
      </w:r>
      <w:r>
        <w:t xml:space="preserve">next </w:t>
      </w:r>
      <w:r w:rsidR="00E029EB">
        <w:t>platform level</w:t>
      </w:r>
      <w:r>
        <w:t>.</w:t>
      </w:r>
      <w:r w:rsidR="00E029EB">
        <w:t xml:space="preserve"> </w:t>
      </w:r>
    </w:p>
    <w:p w:rsidR="00F5190A" w:rsidRDefault="00903605" w:rsidP="005E7485">
      <w:pPr>
        <w:pStyle w:val="Heading1"/>
        <w:keepLines w:val="0"/>
      </w:pPr>
      <w:r>
        <w:t>Project Stage</w:t>
      </w:r>
      <w:r w:rsidR="00F5190A" w:rsidRPr="00F5190A">
        <w:t>s</w:t>
      </w:r>
    </w:p>
    <w:p w:rsidR="00F5190A" w:rsidRPr="005E7485" w:rsidRDefault="00F5190A" w:rsidP="005E7485">
      <w:pPr>
        <w:keepNext/>
        <w:jc w:val="center"/>
        <w:rPr>
          <w:szCs w:val="24"/>
          <w:u w:val="single"/>
        </w:rPr>
      </w:pPr>
      <w:r w:rsidRPr="005E7485">
        <w:rPr>
          <w:szCs w:val="24"/>
          <w:u w:val="single"/>
        </w:rPr>
        <w:t>Desired Game Features and Gameplay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9"/>
        <w:gridCol w:w="5112"/>
        <w:gridCol w:w="2125"/>
      </w:tblGrid>
      <w:tr w:rsidR="00F5190A" w:rsidRPr="009E21B9" w:rsidTr="00903605">
        <w:trPr>
          <w:cantSplit/>
          <w:tblHeader/>
        </w:trPr>
        <w:tc>
          <w:tcPr>
            <w:tcW w:w="0" w:type="auto"/>
            <w:shd w:val="clear" w:color="auto" w:fill="D9D9D9" w:themeFill="background1" w:themeFillShade="D9"/>
          </w:tcPr>
          <w:p w:rsidR="00F5190A" w:rsidRPr="009E21B9" w:rsidRDefault="00F5190A" w:rsidP="005E7485">
            <w:pPr>
              <w:keepNext/>
              <w:spacing w:before="40" w:after="40"/>
              <w:rPr>
                <w:b/>
                <w:szCs w:val="24"/>
              </w:rPr>
            </w:pPr>
            <w:r w:rsidRPr="009E21B9">
              <w:rPr>
                <w:b/>
                <w:szCs w:val="24"/>
              </w:rPr>
              <w:t>Type</w:t>
            </w:r>
          </w:p>
        </w:tc>
        <w:tc>
          <w:tcPr>
            <w:tcW w:w="5112" w:type="dxa"/>
            <w:shd w:val="clear" w:color="auto" w:fill="D9D9D9" w:themeFill="background1" w:themeFillShade="D9"/>
          </w:tcPr>
          <w:p w:rsidR="00F5190A" w:rsidRPr="009E21B9" w:rsidRDefault="00F5190A" w:rsidP="005E7485">
            <w:pPr>
              <w:keepNext/>
              <w:spacing w:before="40" w:after="40"/>
              <w:rPr>
                <w:b/>
                <w:szCs w:val="24"/>
              </w:rPr>
            </w:pPr>
            <w:r w:rsidRPr="009E21B9">
              <w:rPr>
                <w:b/>
                <w:szCs w:val="24"/>
              </w:rPr>
              <w:t>Platform Section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F5190A" w:rsidRPr="009E21B9" w:rsidRDefault="00F5190A" w:rsidP="005E7485">
            <w:pPr>
              <w:keepNext/>
              <w:spacing w:before="40" w:after="40"/>
              <w:rPr>
                <w:b/>
                <w:szCs w:val="24"/>
              </w:rPr>
            </w:pPr>
            <w:r w:rsidRPr="009E21B9">
              <w:rPr>
                <w:b/>
                <w:szCs w:val="24"/>
              </w:rPr>
              <w:t>Puzzle Section</w:t>
            </w:r>
          </w:p>
        </w:tc>
      </w:tr>
      <w:tr w:rsidR="00F5190A" w:rsidRPr="005E7485" w:rsidTr="00903605">
        <w:trPr>
          <w:cantSplit/>
        </w:trPr>
        <w:tc>
          <w:tcPr>
            <w:tcW w:w="0" w:type="auto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TREE</w:t>
            </w:r>
          </w:p>
        </w:tc>
        <w:tc>
          <w:tcPr>
            <w:tcW w:w="5112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Town -&gt; Forest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KEY: Hatchet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DOOR: Thick Forest</w:t>
            </w:r>
          </w:p>
        </w:tc>
        <w:tc>
          <w:tcPr>
            <w:tcW w:w="2125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Forest Maze</w:t>
            </w:r>
          </w:p>
        </w:tc>
      </w:tr>
      <w:tr w:rsidR="00F5190A" w:rsidRPr="005E7485" w:rsidTr="00903605">
        <w:trPr>
          <w:cantSplit/>
        </w:trPr>
        <w:tc>
          <w:tcPr>
            <w:tcW w:w="0" w:type="auto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DECORATIONS</w:t>
            </w:r>
          </w:p>
        </w:tc>
        <w:tc>
          <w:tcPr>
            <w:tcW w:w="5112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Attic</w:t>
            </w:r>
          </w:p>
          <w:p w:rsidR="00F5190A" w:rsidRPr="005E7485" w:rsidRDefault="00903605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KEY: Tinsel, Lights, Baub</w:t>
            </w:r>
            <w:r w:rsidR="00F5190A" w:rsidRPr="005E7485">
              <w:rPr>
                <w:szCs w:val="24"/>
              </w:rPr>
              <w:t>l</w:t>
            </w:r>
            <w:r w:rsidRPr="005E7485">
              <w:rPr>
                <w:szCs w:val="24"/>
              </w:rPr>
              <w:t>e</w:t>
            </w:r>
            <w:r w:rsidR="00F5190A" w:rsidRPr="005E7485">
              <w:rPr>
                <w:szCs w:val="24"/>
              </w:rPr>
              <w:t>s, Stockings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MECHANIC: Moving boxes around/out of the way</w:t>
            </w:r>
            <w:r w:rsidR="00903605" w:rsidRPr="005E7485">
              <w:rPr>
                <w:szCs w:val="24"/>
              </w:rPr>
              <w:t xml:space="preserve"> to find key items</w:t>
            </w:r>
            <w:r w:rsidRPr="005E7485">
              <w:rPr>
                <w:szCs w:val="24"/>
              </w:rPr>
              <w:t>.</w:t>
            </w:r>
          </w:p>
        </w:tc>
        <w:tc>
          <w:tcPr>
            <w:tcW w:w="2125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 xml:space="preserve">Celtic Knot </w:t>
            </w:r>
          </w:p>
        </w:tc>
      </w:tr>
      <w:tr w:rsidR="00F5190A" w:rsidRPr="005E7485" w:rsidTr="00903605">
        <w:trPr>
          <w:cantSplit/>
        </w:trPr>
        <w:tc>
          <w:tcPr>
            <w:tcW w:w="0" w:type="auto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DINNER</w:t>
            </w:r>
          </w:p>
        </w:tc>
        <w:tc>
          <w:tcPr>
            <w:tcW w:w="5112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Kitchen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KEY: Food items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END: Food in oven + Turn on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MECHANIC: More obstacles (harder)</w:t>
            </w:r>
            <w:r w:rsidR="00903605" w:rsidRPr="005E7485">
              <w:rPr>
                <w:szCs w:val="24"/>
              </w:rPr>
              <w:t>, perhaps fire jets</w:t>
            </w:r>
          </w:p>
        </w:tc>
        <w:tc>
          <w:tcPr>
            <w:tcW w:w="2125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Tile picture OR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Memory cards</w:t>
            </w:r>
          </w:p>
        </w:tc>
      </w:tr>
      <w:tr w:rsidR="00F5190A" w:rsidRPr="005E7485" w:rsidTr="00903605">
        <w:trPr>
          <w:cantSplit/>
        </w:trPr>
        <w:tc>
          <w:tcPr>
            <w:tcW w:w="0" w:type="auto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PRESENTS</w:t>
            </w:r>
          </w:p>
        </w:tc>
        <w:tc>
          <w:tcPr>
            <w:tcW w:w="5112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Night sky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KEY: Present parts: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Paper/Bow/Gift</w:t>
            </w:r>
          </w:p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MECHANIC: Helicopter Game</w:t>
            </w:r>
            <w:r w:rsidR="00903605" w:rsidRPr="005E7485">
              <w:rPr>
                <w:szCs w:val="24"/>
              </w:rPr>
              <w:t>; obstacles - roofs</w:t>
            </w:r>
          </w:p>
        </w:tc>
        <w:tc>
          <w:tcPr>
            <w:tcW w:w="2125" w:type="dxa"/>
          </w:tcPr>
          <w:p w:rsidR="00F5190A" w:rsidRPr="005E7485" w:rsidRDefault="00F5190A" w:rsidP="00903605">
            <w:pPr>
              <w:spacing w:before="40" w:after="40"/>
              <w:rPr>
                <w:szCs w:val="24"/>
              </w:rPr>
            </w:pPr>
            <w:r w:rsidRPr="005E7485">
              <w:rPr>
                <w:szCs w:val="24"/>
              </w:rPr>
              <w:t>Santa Traffic game</w:t>
            </w:r>
          </w:p>
        </w:tc>
      </w:tr>
    </w:tbl>
    <w:p w:rsidR="00F5190A" w:rsidRDefault="00870172" w:rsidP="009E21B9">
      <w:pPr>
        <w:pStyle w:val="Heading1"/>
      </w:pPr>
      <w:r>
        <w:t>Graphics Required</w:t>
      </w:r>
    </w:p>
    <w:p w:rsidR="00870172" w:rsidRDefault="00870172" w:rsidP="009E21B9">
      <w:pPr>
        <w:keepNext/>
        <w:spacing w:after="120"/>
      </w:pPr>
      <w:r>
        <w:t>The following graphics will be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1225"/>
        <w:gridCol w:w="6151"/>
      </w:tblGrid>
      <w:tr w:rsidR="009E21B9" w:rsidRPr="00870172" w:rsidTr="009E21B9">
        <w:trPr>
          <w:cantSplit/>
          <w:tblHeader/>
        </w:trPr>
        <w:tc>
          <w:tcPr>
            <w:tcW w:w="0" w:type="auto"/>
            <w:shd w:val="clear" w:color="auto" w:fill="D9D9D9" w:themeFill="background1" w:themeFillShade="D9"/>
          </w:tcPr>
          <w:p w:rsidR="00870172" w:rsidRPr="00870172" w:rsidRDefault="00870172" w:rsidP="00870172">
            <w:pPr>
              <w:keepNext/>
              <w:spacing w:before="40" w:after="40"/>
              <w:rPr>
                <w:b/>
              </w:rPr>
            </w:pPr>
            <w:r w:rsidRPr="00870172">
              <w:rPr>
                <w:b/>
              </w:rPr>
              <w:t>Item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172" w:rsidRPr="00870172" w:rsidRDefault="00870172" w:rsidP="00870172">
            <w:pPr>
              <w:keepNext/>
              <w:spacing w:before="40" w:after="40"/>
              <w:rPr>
                <w:b/>
              </w:rPr>
            </w:pPr>
            <w:r w:rsidRPr="00870172">
              <w:rPr>
                <w:b/>
              </w:rPr>
              <w:t>Size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870172" w:rsidRPr="00870172" w:rsidRDefault="00870172" w:rsidP="00870172">
            <w:pPr>
              <w:keepNext/>
              <w:spacing w:before="40" w:after="40"/>
              <w:rPr>
                <w:b/>
              </w:rPr>
            </w:pPr>
            <w:r w:rsidRPr="00870172">
              <w:rPr>
                <w:b/>
              </w:rPr>
              <w:t>Scope</w:t>
            </w:r>
          </w:p>
        </w:tc>
      </w:tr>
      <w:tr w:rsidR="00E0241C" w:rsidRPr="00870172" w:rsidTr="00870172">
        <w:trPr>
          <w:cantSplit/>
        </w:trPr>
        <w:tc>
          <w:tcPr>
            <w:tcW w:w="0" w:type="auto"/>
          </w:tcPr>
          <w:p w:rsidR="00870172" w:rsidRPr="00870172" w:rsidRDefault="00870172" w:rsidP="00870172">
            <w:pPr>
              <w:spacing w:before="40" w:after="40"/>
            </w:pPr>
            <w:r>
              <w:t>Player sprite</w:t>
            </w:r>
          </w:p>
        </w:tc>
        <w:tc>
          <w:tcPr>
            <w:tcW w:w="0" w:type="auto"/>
          </w:tcPr>
          <w:p w:rsidR="00870172" w:rsidRPr="00870172" w:rsidRDefault="00870172" w:rsidP="00870172">
            <w:pPr>
              <w:spacing w:before="40" w:after="40"/>
            </w:pPr>
            <w:r>
              <w:t>Small</w:t>
            </w:r>
          </w:p>
        </w:tc>
        <w:tc>
          <w:tcPr>
            <w:tcW w:w="0" w:type="auto"/>
          </w:tcPr>
          <w:p w:rsidR="00870172" w:rsidRPr="00870172" w:rsidRDefault="00870172" w:rsidP="00870172">
            <w:pPr>
              <w:spacing w:before="40" w:after="40"/>
            </w:pPr>
            <w:r>
              <w:t>To use when moving through platform levels</w:t>
            </w:r>
          </w:p>
        </w:tc>
      </w:tr>
      <w:tr w:rsidR="009E21B9" w:rsidRPr="00870172" w:rsidTr="00870172">
        <w:trPr>
          <w:cantSplit/>
        </w:trPr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lastRenderedPageBreak/>
              <w:t>Tim’s room</w:t>
            </w:r>
          </w:p>
        </w:tc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t>Window</w:t>
            </w:r>
          </w:p>
        </w:tc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t>To show levels/goals being achieved.</w:t>
            </w:r>
            <w:r>
              <w:br/>
              <w:t>There are 5 levels to this room: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5"/>
              </w:numPr>
              <w:spacing w:before="40" w:after="40"/>
            </w:pPr>
            <w:r>
              <w:t>Bare room at start, showing bare fireplace and bare table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5"/>
              </w:numPr>
              <w:spacing w:before="40" w:after="40"/>
            </w:pPr>
            <w:r>
              <w:t>Room with Christmas tree (the tree itself is decorated)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5"/>
              </w:numPr>
              <w:spacing w:before="40" w:after="40"/>
            </w:pPr>
            <w:r>
              <w:t>Room with tree and decorations (swags, tinsel, cards)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5"/>
              </w:numPr>
              <w:spacing w:before="40" w:after="40"/>
            </w:pPr>
            <w:r>
              <w:t>As c) but the table is now laden with food, plates, glasses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5"/>
              </w:numPr>
              <w:spacing w:before="40" w:after="40"/>
            </w:pPr>
            <w:r>
              <w:t>As d) but there are now stockings at the mantelpiece and a pile of gifts</w:t>
            </w:r>
          </w:p>
        </w:tc>
      </w:tr>
      <w:tr w:rsidR="009E21B9" w:rsidRPr="00870172" w:rsidTr="00870172">
        <w:trPr>
          <w:cantSplit/>
        </w:trPr>
        <w:tc>
          <w:tcPr>
            <w:tcW w:w="0" w:type="auto"/>
          </w:tcPr>
          <w:p w:rsidR="009E21B9" w:rsidRDefault="009E21B9" w:rsidP="00870172">
            <w:pPr>
              <w:spacing w:before="40" w:after="40"/>
            </w:pPr>
            <w:r>
              <w:t>Collectible items</w:t>
            </w:r>
          </w:p>
        </w:tc>
        <w:tc>
          <w:tcPr>
            <w:tcW w:w="0" w:type="auto"/>
          </w:tcPr>
          <w:p w:rsidR="009E21B9" w:rsidRDefault="009E21B9" w:rsidP="00870172">
            <w:pPr>
              <w:spacing w:before="40" w:after="40"/>
            </w:pPr>
            <w:r>
              <w:t>Small</w:t>
            </w:r>
          </w:p>
        </w:tc>
        <w:tc>
          <w:tcPr>
            <w:tcW w:w="0" w:type="auto"/>
          </w:tcPr>
          <w:p w:rsidR="009E21B9" w:rsidRDefault="009E21B9" w:rsidP="00870172">
            <w:pPr>
              <w:spacing w:before="40" w:after="40"/>
            </w:pPr>
            <w:r>
              <w:t>To collect during platform levels; extras to display in Tim’s room, e.g. star for top of tree, special items for tree</w:t>
            </w:r>
          </w:p>
        </w:tc>
      </w:tr>
      <w:tr w:rsidR="009E21B9" w:rsidRPr="00870172" w:rsidTr="00870172">
        <w:trPr>
          <w:cantSplit/>
        </w:trPr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t>Platform levels</w:t>
            </w:r>
          </w:p>
        </w:tc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t>Main display</w:t>
            </w:r>
          </w:p>
        </w:tc>
        <w:tc>
          <w:tcPr>
            <w:tcW w:w="0" w:type="auto"/>
          </w:tcPr>
          <w:p w:rsidR="00870172" w:rsidRDefault="00870172" w:rsidP="00870172">
            <w:pPr>
              <w:spacing w:before="40" w:after="40"/>
            </w:pPr>
            <w:r>
              <w:t>For game play.  Perhaps we could use a repeated pattern?</w:t>
            </w:r>
          </w:p>
          <w:p w:rsidR="00870172" w:rsidRDefault="00870172" w:rsidP="00870172">
            <w:pPr>
              <w:spacing w:before="40" w:after="40"/>
            </w:pPr>
            <w:r>
              <w:t>There are 4 levels: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6"/>
              </w:numPr>
              <w:spacing w:before="40" w:after="40"/>
            </w:pPr>
            <w:r>
              <w:t>Through a woodland scene. Bright daylight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6"/>
              </w:numPr>
              <w:spacing w:before="40" w:after="40"/>
            </w:pPr>
            <w:r>
              <w:t>Though the attic. Still brightly lit</w:t>
            </w:r>
          </w:p>
          <w:p w:rsidR="00870172" w:rsidRDefault="00870172" w:rsidP="00870172">
            <w:pPr>
              <w:pStyle w:val="ListParagraph"/>
              <w:numPr>
                <w:ilvl w:val="0"/>
                <w:numId w:val="26"/>
              </w:numPr>
              <w:spacing w:before="40" w:after="40"/>
            </w:pPr>
            <w:r>
              <w:t>In the kitchens, with indoor lighting</w:t>
            </w:r>
          </w:p>
          <w:p w:rsidR="009E21B9" w:rsidRDefault="009E21B9" w:rsidP="00870172">
            <w:pPr>
              <w:pStyle w:val="ListParagraph"/>
              <w:numPr>
                <w:ilvl w:val="0"/>
                <w:numId w:val="26"/>
              </w:numPr>
              <w:spacing w:before="40" w:after="40"/>
            </w:pPr>
            <w:r>
              <w:t>In the night sky – stars and moon, rooftops.</w:t>
            </w:r>
          </w:p>
        </w:tc>
      </w:tr>
      <w:tr w:rsidR="00E0241C" w:rsidRPr="00870172" w:rsidTr="00870172">
        <w:trPr>
          <w:cantSplit/>
        </w:trPr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 xml:space="preserve">Evil Scrooge sprite or </w:t>
            </w:r>
            <w:proofErr w:type="gramStart"/>
            <w:r>
              <w:t>rats ?</w:t>
            </w:r>
            <w:proofErr w:type="gramEnd"/>
          </w:p>
        </w:tc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>small</w:t>
            </w:r>
          </w:p>
        </w:tc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>May want this to provide obstacles to overcome (possible small amount of fighting)</w:t>
            </w:r>
          </w:p>
        </w:tc>
      </w:tr>
      <w:tr w:rsidR="00E0241C" w:rsidRPr="00870172" w:rsidTr="00870172">
        <w:trPr>
          <w:cantSplit/>
        </w:trPr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>Puzzle grid tile icons</w:t>
            </w:r>
          </w:p>
        </w:tc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>Grid icon</w:t>
            </w:r>
          </w:p>
        </w:tc>
        <w:tc>
          <w:tcPr>
            <w:tcW w:w="0" w:type="auto"/>
          </w:tcPr>
          <w:p w:rsidR="00E0241C" w:rsidRDefault="00E0241C" w:rsidP="00870172">
            <w:pPr>
              <w:spacing w:before="40" w:after="40"/>
            </w:pPr>
            <w:r>
              <w:t>For playing the puzzle games.  Will need to identify exactly what is needed</w:t>
            </w:r>
          </w:p>
        </w:tc>
      </w:tr>
    </w:tbl>
    <w:p w:rsidR="00870172" w:rsidRDefault="00FB7219" w:rsidP="00FB7219">
      <w:pPr>
        <w:pStyle w:val="Heading1"/>
      </w:pPr>
      <w:r>
        <w:t>Puzzle Games</w:t>
      </w:r>
    </w:p>
    <w:p w:rsidR="00FB7219" w:rsidRDefault="00FB7219" w:rsidP="00FB7219">
      <w:r>
        <w:t>All puzzle games should be grid based, so we can play be changing the icon being displayed on each grid square.  Need to decide the size of grid – use same size grid for every game.  Grid should have Christmassy border, and will need to see the reward associated with each puzzle.</w:t>
      </w:r>
    </w:p>
    <w:p w:rsidR="00FB7219" w:rsidRDefault="00FB7219" w:rsidP="00FB7219">
      <w:pPr>
        <w:pStyle w:val="Heading2"/>
      </w:pPr>
      <w:r>
        <w:t>Christmas Tree Maze</w:t>
      </w:r>
    </w:p>
    <w:p w:rsidR="00FB7219" w:rsidRDefault="00FB7219" w:rsidP="00FB7219">
      <w:r>
        <w:t xml:space="preserve">The player needs to navigate to the Christmas tree – either from one side to the other, or into the </w:t>
      </w:r>
      <w:proofErr w:type="spellStart"/>
      <w:r>
        <w:t>centre</w:t>
      </w:r>
      <w:proofErr w:type="spellEnd"/>
      <w:r>
        <w:t xml:space="preserve"> (depends what looks the best).  Should be able to see “your tree” in the target position.  Success adds the (decorated) tree to </w:t>
      </w:r>
      <w:proofErr w:type="spellStart"/>
      <w:r>
        <w:t>Timy</w:t>
      </w:r>
      <w:proofErr w:type="spellEnd"/>
      <w:r>
        <w:t xml:space="preserve"> Tim’s room. </w:t>
      </w:r>
    </w:p>
    <w:p w:rsidR="00FB7219" w:rsidRDefault="00FB7219" w:rsidP="00FB7219">
      <w:pPr>
        <w:pStyle w:val="Heading2"/>
      </w:pPr>
      <w:r>
        <w:t>Celtic Knot Decorations</w:t>
      </w:r>
    </w:p>
    <w:p w:rsidR="00FB7219" w:rsidRDefault="00FB7219" w:rsidP="00FB7219">
      <w:r>
        <w:t>The Christmas lights must be aligned within the Celtic knot.  Success will add decorations to Tiny Tim’s room.</w:t>
      </w:r>
    </w:p>
    <w:p w:rsidR="00FB7219" w:rsidRDefault="00FB7219" w:rsidP="00FB7219">
      <w:pPr>
        <w:pStyle w:val="Heading2"/>
      </w:pPr>
      <w:r>
        <w:lastRenderedPageBreak/>
        <w:t>Food Puzzle</w:t>
      </w:r>
    </w:p>
    <w:p w:rsidR="00FB7219" w:rsidRDefault="00FB7219" w:rsidP="00FB7219">
      <w:r>
        <w:t>There are two possibilities for this puzzle which results in the food and drink being added to Tim’s room:</w:t>
      </w:r>
    </w:p>
    <w:p w:rsidR="00FB7219" w:rsidRDefault="00BB6D4F" w:rsidP="00BB6D4F">
      <w:pPr>
        <w:pStyle w:val="ListParagraph"/>
        <w:numPr>
          <w:ilvl w:val="0"/>
          <w:numId w:val="27"/>
        </w:numPr>
      </w:pPr>
      <w:r>
        <w:t xml:space="preserve">Match the pairs: tiles are all upside down; clicking one reveals the picture; player must click consecutive </w:t>
      </w:r>
      <w:proofErr w:type="spellStart"/>
      <w:r>
        <w:t>tiles</w:t>
      </w:r>
      <w:proofErr w:type="spellEnd"/>
      <w:r>
        <w:t xml:space="preserve"> with the same picture gradually working through the tiles.</w:t>
      </w:r>
    </w:p>
    <w:p w:rsidR="00BB6D4F" w:rsidRDefault="00BB6D4F" w:rsidP="00BB6D4F">
      <w:pPr>
        <w:pStyle w:val="ListParagraph"/>
        <w:numPr>
          <w:ilvl w:val="0"/>
          <w:numId w:val="27"/>
        </w:numPr>
      </w:pPr>
      <w:r>
        <w:t>Lay the table, slider puzzle: There is one square with no tile. The player must slide tiles up/down, left/right to re-arrange into a properly laid table.</w:t>
      </w:r>
    </w:p>
    <w:p w:rsidR="00FB7219" w:rsidRDefault="00FB7219" w:rsidP="00FB7219">
      <w:pPr>
        <w:pStyle w:val="Heading2"/>
      </w:pPr>
      <w:r>
        <w:t>Santa Traffic Puzzle</w:t>
      </w:r>
    </w:p>
    <w:p w:rsidR="00FB7219" w:rsidRDefault="00FB7219" w:rsidP="00FB7219">
      <w:r>
        <w:t>The player needs to slide the traffic pieces around one at a time to move them out of the way so that Santa’s sleigh can escape the gridlock.</w:t>
      </w:r>
    </w:p>
    <w:p w:rsidR="00FB7219" w:rsidRDefault="00E029EB" w:rsidP="00E029EB">
      <w:pPr>
        <w:pStyle w:val="Heading1"/>
      </w:pPr>
      <w:r>
        <w:t>Tasks</w:t>
      </w:r>
    </w:p>
    <w:p w:rsidR="00E029EB" w:rsidRDefault="00E029EB" w:rsidP="00E029EB">
      <w:r>
        <w:t xml:space="preserve">In no </w:t>
      </w:r>
      <w:proofErr w:type="gramStart"/>
      <w:r>
        <w:t>particular order</w:t>
      </w:r>
      <w:proofErr w:type="gramEnd"/>
      <w:r>
        <w:t>:</w:t>
      </w:r>
    </w:p>
    <w:p w:rsidR="00E029EB" w:rsidRDefault="00E029EB" w:rsidP="00E029EB">
      <w:pPr>
        <w:pStyle w:val="ListParagraph"/>
        <w:numPr>
          <w:ilvl w:val="0"/>
          <w:numId w:val="28"/>
        </w:numPr>
      </w:pPr>
      <w:r>
        <w:t>Design platform engine, to handle each platform level</w:t>
      </w:r>
    </w:p>
    <w:p w:rsidR="00E029EB" w:rsidRDefault="00E029EB" w:rsidP="00E029EB">
      <w:pPr>
        <w:pStyle w:val="ListParagraph"/>
        <w:numPr>
          <w:ilvl w:val="0"/>
          <w:numId w:val="28"/>
        </w:numPr>
      </w:pPr>
      <w:r>
        <w:t>Design puzzle engine, to host each puzzle game</w:t>
      </w:r>
    </w:p>
    <w:p w:rsidR="00E029EB" w:rsidRDefault="00E029EB" w:rsidP="00E029EB">
      <w:pPr>
        <w:pStyle w:val="ListParagraph"/>
        <w:numPr>
          <w:ilvl w:val="0"/>
          <w:numId w:val="28"/>
        </w:numPr>
      </w:pPr>
      <w:r>
        <w:t>Design platform levels – obstacles and assists/mechanics</w:t>
      </w:r>
    </w:p>
    <w:p w:rsidR="00E029EB" w:rsidRDefault="00E029EB" w:rsidP="00E029EB">
      <w:pPr>
        <w:pStyle w:val="ListParagraph"/>
        <w:numPr>
          <w:ilvl w:val="0"/>
          <w:numId w:val="28"/>
        </w:numPr>
      </w:pPr>
      <w:r>
        <w:t>Draw:</w:t>
      </w:r>
    </w:p>
    <w:p w:rsidR="00E029EB" w:rsidRDefault="00E029EB" w:rsidP="00E029EB">
      <w:pPr>
        <w:pStyle w:val="ListParagraph"/>
        <w:numPr>
          <w:ilvl w:val="1"/>
          <w:numId w:val="28"/>
        </w:numPr>
      </w:pPr>
      <w:r>
        <w:t xml:space="preserve"> player sprite/icon</w:t>
      </w:r>
    </w:p>
    <w:p w:rsidR="00E029EB" w:rsidRDefault="00E029EB" w:rsidP="00E029EB">
      <w:pPr>
        <w:pStyle w:val="ListParagraph"/>
        <w:numPr>
          <w:ilvl w:val="1"/>
          <w:numId w:val="28"/>
        </w:numPr>
      </w:pPr>
      <w:r>
        <w:t>Christmas Room</w:t>
      </w:r>
      <w:r w:rsidR="003A7CAE">
        <w:t xml:space="preserve"> scenes (bare, with tree, with decorations, with food, with gifts)</w:t>
      </w:r>
    </w:p>
    <w:p w:rsidR="00E029EB" w:rsidRDefault="003A7CAE" w:rsidP="003A7CAE">
      <w:pPr>
        <w:pStyle w:val="ListParagraph"/>
        <w:numPr>
          <w:ilvl w:val="1"/>
          <w:numId w:val="28"/>
        </w:numPr>
      </w:pPr>
      <w:r>
        <w:t>Extra Christmas items</w:t>
      </w:r>
    </w:p>
    <w:p w:rsidR="003A7CAE" w:rsidRDefault="003A7CAE" w:rsidP="003A7CAE">
      <w:pPr>
        <w:pStyle w:val="ListParagraph"/>
        <w:numPr>
          <w:ilvl w:val="1"/>
          <w:numId w:val="28"/>
        </w:numPr>
      </w:pPr>
      <w:r>
        <w:t>Platform components/background</w:t>
      </w:r>
    </w:p>
    <w:p w:rsidR="003A7CAE" w:rsidRDefault="003A7CAE" w:rsidP="003A7CAE">
      <w:pPr>
        <w:pStyle w:val="ListParagraph"/>
        <w:numPr>
          <w:ilvl w:val="1"/>
          <w:numId w:val="28"/>
        </w:numPr>
      </w:pPr>
      <w:r>
        <w:t>Puzzle tiles</w:t>
      </w:r>
    </w:p>
    <w:p w:rsidR="00E029EB" w:rsidRDefault="003A7CAE" w:rsidP="00E029EB">
      <w:pPr>
        <w:pStyle w:val="ListParagraph"/>
        <w:numPr>
          <w:ilvl w:val="0"/>
          <w:numId w:val="28"/>
        </w:numPr>
      </w:pPr>
      <w:r>
        <w:t>Design puzzle games</w:t>
      </w:r>
    </w:p>
    <w:p w:rsidR="00754143" w:rsidRDefault="00754143" w:rsidP="00E029EB">
      <w:pPr>
        <w:pStyle w:val="ListParagraph"/>
        <w:numPr>
          <w:ilvl w:val="0"/>
          <w:numId w:val="28"/>
        </w:numPr>
      </w:pPr>
      <w:r>
        <w:t>Check “shall” statements</w:t>
      </w:r>
    </w:p>
    <w:p w:rsidR="00754143" w:rsidRDefault="00754143" w:rsidP="00E029EB">
      <w:pPr>
        <w:pStyle w:val="ListParagraph"/>
        <w:numPr>
          <w:ilvl w:val="0"/>
          <w:numId w:val="28"/>
        </w:numPr>
      </w:pPr>
      <w:r>
        <w:t>Produce Use Case Diagrams</w:t>
      </w:r>
    </w:p>
    <w:p w:rsidR="00754143" w:rsidRDefault="00754143" w:rsidP="00E029EB">
      <w:pPr>
        <w:pStyle w:val="ListParagraph"/>
        <w:numPr>
          <w:ilvl w:val="0"/>
          <w:numId w:val="28"/>
        </w:numPr>
      </w:pPr>
      <w:r>
        <w:t>Produce Test cases</w:t>
      </w:r>
      <w:bookmarkStart w:id="0" w:name="_GoBack"/>
      <w:bookmarkEnd w:id="0"/>
    </w:p>
    <w:p w:rsidR="00E029EB" w:rsidRPr="00E029EB" w:rsidRDefault="00E029EB" w:rsidP="00E029EB"/>
    <w:sectPr w:rsidR="00E029EB" w:rsidRPr="00E02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3B6BD2"/>
    <w:multiLevelType w:val="hybridMultilevel"/>
    <w:tmpl w:val="59BAB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B46E10"/>
    <w:multiLevelType w:val="hybridMultilevel"/>
    <w:tmpl w:val="3D368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4A68D0"/>
    <w:multiLevelType w:val="hybridMultilevel"/>
    <w:tmpl w:val="46DA96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84235"/>
    <w:multiLevelType w:val="hybridMultilevel"/>
    <w:tmpl w:val="0ABE9C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B6C08C8"/>
    <w:multiLevelType w:val="hybridMultilevel"/>
    <w:tmpl w:val="1E482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1"/>
  </w:num>
  <w:num w:numId="22">
    <w:abstractNumId w:val="11"/>
  </w:num>
  <w:num w:numId="23">
    <w:abstractNumId w:val="27"/>
  </w:num>
  <w:num w:numId="24">
    <w:abstractNumId w:val="24"/>
  </w:num>
  <w:num w:numId="25">
    <w:abstractNumId w:val="18"/>
  </w:num>
  <w:num w:numId="26">
    <w:abstractNumId w:val="19"/>
  </w:num>
  <w:num w:numId="27">
    <w:abstractNumId w:val="1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90A"/>
    <w:rsid w:val="003A7CAE"/>
    <w:rsid w:val="005E7485"/>
    <w:rsid w:val="00645252"/>
    <w:rsid w:val="006D3D74"/>
    <w:rsid w:val="00754143"/>
    <w:rsid w:val="00870172"/>
    <w:rsid w:val="00903605"/>
    <w:rsid w:val="009E21B9"/>
    <w:rsid w:val="00A9204E"/>
    <w:rsid w:val="00BB6D4F"/>
    <w:rsid w:val="00E0241C"/>
    <w:rsid w:val="00E029EB"/>
    <w:rsid w:val="00F5190A"/>
    <w:rsid w:val="00FB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51662"/>
  <w15:chartTrackingRefBased/>
  <w15:docId w15:val="{E0A4AA56-A4AA-4B14-8646-6C5527799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605"/>
    <w:pPr>
      <w:spacing w:before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219"/>
    <w:pPr>
      <w:keepNext/>
      <w:keepLines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721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table" w:styleId="TableGrid">
    <w:name w:val="Table Grid"/>
    <w:basedOn w:val="TableNormal"/>
    <w:uiPriority w:val="39"/>
    <w:rsid w:val="00F51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E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dall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77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Kendall, Ben</dc:creator>
  <cp:keywords/>
  <dc:description/>
  <cp:lastModifiedBy>Val</cp:lastModifiedBy>
  <cp:revision>5</cp:revision>
  <dcterms:created xsi:type="dcterms:W3CDTF">2017-10-31T13:58:00Z</dcterms:created>
  <dcterms:modified xsi:type="dcterms:W3CDTF">2017-11-07T09:46:00Z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